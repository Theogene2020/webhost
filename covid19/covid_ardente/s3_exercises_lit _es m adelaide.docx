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41E" w:rsidRPr="0072699F" w:rsidRDefault="00A634E3">
      <w:pPr>
        <w:rPr>
          <w:b/>
        </w:rPr>
      </w:pPr>
      <w:r w:rsidRPr="0072699F">
        <w:rPr>
          <w:b/>
        </w:rPr>
        <w:t>E.S MARIE ADELAIDE GIHARA</w:t>
      </w:r>
    </w:p>
    <w:p w:rsidR="00A634E3" w:rsidRPr="0072699F" w:rsidRDefault="00A634E3">
      <w:pPr>
        <w:rPr>
          <w:b/>
        </w:rPr>
      </w:pPr>
      <w:r w:rsidRPr="0072699F">
        <w:rPr>
          <w:b/>
        </w:rPr>
        <w:t>LITERATURE IN ENGLISH</w:t>
      </w:r>
    </w:p>
    <w:p w:rsidR="00A634E3" w:rsidRPr="0072699F" w:rsidRDefault="00021EBC">
      <w:pPr>
        <w:rPr>
          <w:b/>
        </w:rPr>
      </w:pPr>
      <w:r>
        <w:rPr>
          <w:b/>
        </w:rPr>
        <w:t xml:space="preserve">EXERCISE </w:t>
      </w:r>
      <w:r w:rsidR="00A634E3" w:rsidRPr="0072699F">
        <w:rPr>
          <w:b/>
        </w:rPr>
        <w:t>SENIOR THREE</w:t>
      </w:r>
      <w:r w:rsidR="00FE3398">
        <w:rPr>
          <w:b/>
        </w:rPr>
        <w:t xml:space="preserve"> 2020</w:t>
      </w:r>
      <w:bookmarkStart w:id="0" w:name="_GoBack"/>
      <w:bookmarkEnd w:id="0"/>
    </w:p>
    <w:p w:rsidR="00A634E3" w:rsidRPr="0072699F" w:rsidRDefault="00FE3398">
      <w:pPr>
        <w:rPr>
          <w:b/>
        </w:rPr>
      </w:pPr>
      <w:r>
        <w:rPr>
          <w:b/>
        </w:rPr>
        <w:t xml:space="preserve"> </w:t>
      </w:r>
    </w:p>
    <w:p w:rsidR="00A634E3" w:rsidRDefault="00A634E3"/>
    <w:p w:rsidR="00A634E3" w:rsidRPr="0072699F" w:rsidRDefault="00A634E3">
      <w:pPr>
        <w:rPr>
          <w:b/>
        </w:rPr>
      </w:pPr>
      <w:r>
        <w:t xml:space="preserve">I.Read and analyse the story below using the following aspects of prose: </w:t>
      </w:r>
      <w:r w:rsidRPr="0072699F">
        <w:rPr>
          <w:b/>
        </w:rPr>
        <w:t>point of view,characters(dynamic and static) and themes (major and minor)./5marks</w:t>
      </w:r>
    </w:p>
    <w:p w:rsidR="00A634E3" w:rsidRDefault="00A634E3"/>
    <w:p w:rsidR="00A634E3" w:rsidRDefault="00A634E3">
      <w:r>
        <w:t>My mother only had one eye.I hated her……..She was such an embarrassment. She cooked for students and teachers to support the family.</w:t>
      </w:r>
    </w:p>
    <w:p w:rsidR="00A634E3" w:rsidRDefault="00A634E3">
      <w:r>
        <w:t>There was this one day during elementary school when my mother came to say hello to me. I was so embarrassed. How could she do this to me</w:t>
      </w:r>
      <w:r w:rsidR="00EC0B08">
        <w:t>? I ignored her,threw her a hateful look and run out. The next day at school,one of my classmates said,”Eeee,your mom only has one eye!”</w:t>
      </w:r>
    </w:p>
    <w:p w:rsidR="00EC0B08" w:rsidRDefault="00EC0B08">
      <w:r>
        <w:t xml:space="preserve">I wanted to bury my self, I also wanted my mother to just disappear. I confronted her that day and said,”If you’re only going to make me a laughing stock ,why don’t you just die? ”My mother did not respond ………… I didn’t even stop to think for a second about what I had said because I was full of anger. </w:t>
      </w:r>
      <w:r w:rsidR="00B30AB0">
        <w:t>I was oblivious to her feelings. I wanted to be out of that house and have nothing to do with her. So I studied real hard and I got a chance to go abroad to study.</w:t>
      </w:r>
    </w:p>
    <w:p w:rsidR="00B30AB0" w:rsidRDefault="00B30AB0">
      <w:r>
        <w:t>Then I got married. I bought a house of my own. I had kids of my own. I was happy with my life,my kids and the comforts. Then one day, my mother came to visit me.She had not seen me in years and she had not even met her grandchildren. When she stood by the door,my children laughed at her for coming over uninvited. I screamed at her,</w:t>
      </w:r>
      <w:r w:rsidR="000F43AA">
        <w:t>”How dare you come to my house and scare my children! GET OUT OF HERE!NOW!!!”</w:t>
      </w:r>
    </w:p>
    <w:p w:rsidR="000F43AA" w:rsidRDefault="000F43AA">
      <w:r>
        <w:t xml:space="preserve">And to this,my mother quietly answered,”oh,I’m so sorry,I may have got the wrong address,”and she disappeared out of sight. One day, a letter regarding a school meeting </w:t>
      </w:r>
      <w:r w:rsidR="004560C5">
        <w:t>came to my house. I lied to my wife that I was going on a business trip. After the meeting,I went to the old shack just out of curiosity. My neighbours said that my mother had died. I did not shed a single tear. They handed me a letter that she had wanted me to have.</w:t>
      </w:r>
    </w:p>
    <w:p w:rsidR="004560C5" w:rsidRDefault="004560C5">
      <w:r>
        <w:t>“My dearest son,</w:t>
      </w:r>
    </w:p>
    <w:p w:rsidR="004560C5" w:rsidRDefault="004560C5">
      <w:r>
        <w:t xml:space="preserve">I think of you all the </w:t>
      </w:r>
      <w:r w:rsidR="00561204">
        <w:t>time.I’m sorry that I came to your house and scared your children. I was so glad when I heard you were coming for the meeting. But I may not be able to even get out of bedto see you. I’m sorry that I was a constant embarrassment to you when you were growing up. You see,when you were very little, you got into an accident and lost your eye</w:t>
      </w:r>
      <w:r w:rsidR="00D63F4B">
        <w:t xml:space="preserve">. As a mother, I couldn’t stand watching you having to grow up with one eye. So I gave you mine. I was so proud of my son who was seeing </w:t>
      </w:r>
      <w:r w:rsidR="00FC00A9">
        <w:t>a whole new world for me,in my place,with that eye.</w:t>
      </w:r>
    </w:p>
    <w:p w:rsidR="00FC00A9" w:rsidRDefault="00FC00A9">
      <w:r>
        <w:t>With all my love to you.</w:t>
      </w:r>
    </w:p>
    <w:p w:rsidR="00FC00A9" w:rsidRDefault="00FC00A9">
      <w:r>
        <w:t>Your mother.</w:t>
      </w:r>
    </w:p>
    <w:p w:rsidR="00FC00A9" w:rsidRDefault="00FC00A9">
      <w:r>
        <w:t>After reading this letter, I was confused. I shed all tears there were to be shed. I cursed myself. How could I have been so stupid,so ignorant? I wished my mother were alive for me to opologise.</w:t>
      </w:r>
    </w:p>
    <w:p w:rsidR="0072699F" w:rsidRDefault="00AA7578" w:rsidP="0072699F">
      <w:r>
        <w:rPr>
          <w:b/>
        </w:rPr>
        <w:lastRenderedPageBreak/>
        <w:t>II.</w:t>
      </w:r>
      <w:r w:rsidRPr="00AA7578">
        <w:t>One is not included in techniques for comparison and contrast. Circle the letter corresponding to it.</w:t>
      </w:r>
    </w:p>
    <w:p w:rsidR="00AA7578" w:rsidRDefault="00AA7578" w:rsidP="0072699F">
      <w:r>
        <w:t>a.Smilarities to differences</w:t>
      </w:r>
    </w:p>
    <w:p w:rsidR="00AA7578" w:rsidRDefault="00AA7578" w:rsidP="0072699F">
      <w:r>
        <w:t>b.Block method</w:t>
      </w:r>
    </w:p>
    <w:p w:rsidR="00AA7578" w:rsidRDefault="00AA7578" w:rsidP="0072699F">
      <w:r>
        <w:t>c.poetry devices</w:t>
      </w:r>
    </w:p>
    <w:p w:rsidR="00AA7578" w:rsidRDefault="00AA7578" w:rsidP="0072699F">
      <w:r>
        <w:t>d.Use of transitional words and expressions</w:t>
      </w:r>
    </w:p>
    <w:p w:rsidR="00AA7578" w:rsidRDefault="00AA7578" w:rsidP="0072699F">
      <w:r w:rsidRPr="00904574">
        <w:rPr>
          <w:b/>
        </w:rPr>
        <w:t>III.</w:t>
      </w:r>
      <w:r>
        <w:t>Flashback and memory in literatu</w:t>
      </w:r>
      <w:r w:rsidR="00904574">
        <w:t>re. Differentiate</w:t>
      </w:r>
    </w:p>
    <w:p w:rsidR="00904574" w:rsidRPr="00904574" w:rsidRDefault="00904574" w:rsidP="0072699F">
      <w:pPr>
        <w:rPr>
          <w:b/>
        </w:rPr>
      </w:pPr>
      <w:r w:rsidRPr="00904574">
        <w:rPr>
          <w:b/>
        </w:rPr>
        <w:t>IV.Choose the right alternative to complete the following</w:t>
      </w:r>
    </w:p>
    <w:p w:rsidR="00904574" w:rsidRDefault="00904574" w:rsidP="0072699F">
      <w:r>
        <w:t>(i)Main characters are …………………………………………………………………………</w:t>
      </w:r>
    </w:p>
    <w:p w:rsidR="00904574" w:rsidRDefault="00904574" w:rsidP="0072699F">
      <w:r>
        <w:t>a.acting less than others</w:t>
      </w:r>
    </w:p>
    <w:p w:rsidR="00904574" w:rsidRDefault="00904574" w:rsidP="0072699F">
      <w:r>
        <w:t>b.acting more than others</w:t>
      </w:r>
    </w:p>
    <w:p w:rsidR="00904574" w:rsidRDefault="00904574" w:rsidP="0072699F">
      <w:r>
        <w:t>c.at the end of story</w:t>
      </w:r>
    </w:p>
    <w:p w:rsidR="00904574" w:rsidRPr="00904574" w:rsidRDefault="00904574" w:rsidP="0072699F">
      <w:pPr>
        <w:rPr>
          <w:b/>
        </w:rPr>
      </w:pPr>
      <w:r w:rsidRPr="00904574">
        <w:rPr>
          <w:b/>
        </w:rPr>
        <w:t>V. Audiences are ………………………………………………………………………………………………………</w:t>
      </w:r>
    </w:p>
    <w:p w:rsidR="00904574" w:rsidRDefault="00904574" w:rsidP="0072699F">
      <w:r>
        <w:t>a.people who write a story/film/play</w:t>
      </w:r>
    </w:p>
    <w:p w:rsidR="00904574" w:rsidRDefault="00904574" w:rsidP="0072699F">
      <w:r>
        <w:t>b.people who watch or listen a story</w:t>
      </w:r>
    </w:p>
    <w:p w:rsidR="00904574" w:rsidRDefault="00904574" w:rsidP="0072699F">
      <w:r>
        <w:t>c.people who read or narrate</w:t>
      </w:r>
    </w:p>
    <w:p w:rsidR="00904574" w:rsidRDefault="00904574" w:rsidP="0072699F">
      <w:pPr>
        <w:rPr>
          <w:b/>
        </w:rPr>
      </w:pPr>
      <w:r w:rsidRPr="00904574">
        <w:rPr>
          <w:b/>
        </w:rPr>
        <w:t>VI.Read the following passage and answer the question below.</w:t>
      </w:r>
    </w:p>
    <w:p w:rsidR="00904574" w:rsidRPr="00021EBC" w:rsidRDefault="00904574" w:rsidP="0072699F">
      <w:r w:rsidRPr="00021EBC">
        <w:t xml:space="preserve">You are quietly working on your assignments. Your classmates are </w:t>
      </w:r>
      <w:r w:rsidR="00640CF4" w:rsidRPr="00021EBC">
        <w:t>chatting and shouting at the top of their voices. You are trying really hard to concentrate and you wish something would happen to shut the noise out. Then suddenly the class is quiet. You look around to find out why the class is quiet but</w:t>
      </w:r>
      <w:r w:rsidR="00021EBC" w:rsidRPr="00021EBC">
        <w:t xml:space="preserve"> you see nothing unusual. You notice everybody is seated at their desk pretending to be busy. You are perturbed and scan the class- Your eyes meet with Mr. BAHO – the disciplinary master. He is watching the class from the back window. You hurriedly go back to your assignment.</w:t>
      </w:r>
    </w:p>
    <w:p w:rsidR="00021EBC" w:rsidRPr="00021EBC" w:rsidRDefault="00021EBC" w:rsidP="0072699F">
      <w:r>
        <w:rPr>
          <w:b/>
        </w:rPr>
        <w:t xml:space="preserve">Question: </w:t>
      </w:r>
      <w:r w:rsidRPr="00021EBC">
        <w:t>What have you noticed?</w:t>
      </w:r>
    </w:p>
    <w:p w:rsidR="00904574" w:rsidRPr="00AA7578" w:rsidRDefault="00904574" w:rsidP="0072699F"/>
    <w:p w:rsidR="0072699F" w:rsidRDefault="0072699F" w:rsidP="0072699F">
      <w:pPr>
        <w:rPr>
          <w:b/>
        </w:rPr>
      </w:pPr>
    </w:p>
    <w:p w:rsidR="0072699F" w:rsidRDefault="0072699F" w:rsidP="0072699F">
      <w:r>
        <w:rPr>
          <w:b/>
        </w:rPr>
        <w:t>Good Luck!</w:t>
      </w:r>
    </w:p>
    <w:sectPr w:rsidR="0072699F" w:rsidSect="00A634E3">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DD9" w:rsidRDefault="00854DD9" w:rsidP="00A634E3">
      <w:pPr>
        <w:spacing w:after="0" w:line="240" w:lineRule="auto"/>
      </w:pPr>
      <w:r>
        <w:separator/>
      </w:r>
    </w:p>
  </w:endnote>
  <w:endnote w:type="continuationSeparator" w:id="0">
    <w:p w:rsidR="00854DD9" w:rsidRDefault="00854DD9" w:rsidP="00A6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DD9" w:rsidRDefault="00854DD9" w:rsidP="00A634E3">
      <w:pPr>
        <w:spacing w:after="0" w:line="240" w:lineRule="auto"/>
      </w:pPr>
      <w:r>
        <w:separator/>
      </w:r>
    </w:p>
  </w:footnote>
  <w:footnote w:type="continuationSeparator" w:id="0">
    <w:p w:rsidR="00854DD9" w:rsidRDefault="00854DD9" w:rsidP="00A63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C7043"/>
    <w:multiLevelType w:val="hybridMultilevel"/>
    <w:tmpl w:val="C9CC2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E3"/>
    <w:rsid w:val="00021EBC"/>
    <w:rsid w:val="000F43AA"/>
    <w:rsid w:val="0040145E"/>
    <w:rsid w:val="00455F56"/>
    <w:rsid w:val="004560C5"/>
    <w:rsid w:val="00561204"/>
    <w:rsid w:val="005D041E"/>
    <w:rsid w:val="00640CF4"/>
    <w:rsid w:val="0072699F"/>
    <w:rsid w:val="00854DD9"/>
    <w:rsid w:val="00904574"/>
    <w:rsid w:val="00A634E3"/>
    <w:rsid w:val="00AA7578"/>
    <w:rsid w:val="00B30AB0"/>
    <w:rsid w:val="00D63F4B"/>
    <w:rsid w:val="00E40AB0"/>
    <w:rsid w:val="00EC0B08"/>
    <w:rsid w:val="00FC00A9"/>
    <w:rsid w:val="00FE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D12F"/>
  <w15:chartTrackingRefBased/>
  <w15:docId w15:val="{7F2EA64A-5CF4-4A86-A368-6A01B51E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4E3"/>
  </w:style>
  <w:style w:type="paragraph" w:styleId="Footer">
    <w:name w:val="footer"/>
    <w:basedOn w:val="Normal"/>
    <w:link w:val="FooterChar"/>
    <w:uiPriority w:val="99"/>
    <w:unhideWhenUsed/>
    <w:rsid w:val="00A63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4E3"/>
  </w:style>
  <w:style w:type="paragraph" w:styleId="ListParagraph">
    <w:name w:val="List Paragraph"/>
    <w:basedOn w:val="Normal"/>
    <w:uiPriority w:val="34"/>
    <w:qFormat/>
    <w:rsid w:val="00726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Kamonyi</dc:creator>
  <cp:keywords/>
  <dc:description/>
  <cp:lastModifiedBy>Kamonyi</cp:lastModifiedBy>
  <cp:revision>3</cp:revision>
  <dcterms:created xsi:type="dcterms:W3CDTF">2020-03-14T11:04:00Z</dcterms:created>
  <dcterms:modified xsi:type="dcterms:W3CDTF">2020-04-16T08:15:00Z</dcterms:modified>
</cp:coreProperties>
</file>